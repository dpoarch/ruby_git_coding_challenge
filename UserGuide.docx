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30A" w:rsidRPr="000C5782" w:rsidRDefault="001C230A" w:rsidP="004E1AED">
      <w:pPr>
        <w:pStyle w:val="Title"/>
        <w:rPr>
          <w:color w:val="3C3C3C" w:themeColor="background2" w:themeShade="40"/>
          <w:sz w:val="36"/>
          <w:szCs w:val="36"/>
        </w:rPr>
      </w:pPr>
      <w:r w:rsidRPr="000C5782">
        <w:rPr>
          <w:color w:val="3C3C3C" w:themeColor="background2" w:themeShade="40"/>
          <w:sz w:val="36"/>
          <w:szCs w:val="36"/>
        </w:rPr>
        <w:t>User GUIDE</w:t>
      </w:r>
    </w:p>
    <w:p w:rsidR="00B45345" w:rsidRPr="000C5782" w:rsidRDefault="000C5782" w:rsidP="004E1AED">
      <w:pPr>
        <w:pStyle w:val="Title"/>
        <w:rPr>
          <w:color w:val="3C3C3C" w:themeColor="background2" w:themeShade="40"/>
          <w:sz w:val="56"/>
          <w:szCs w:val="56"/>
        </w:rPr>
      </w:pPr>
      <w:r w:rsidRPr="000C5782">
        <w:rPr>
          <w:color w:val="3C3C3C" w:themeColor="background2" w:themeShade="40"/>
          <w:sz w:val="56"/>
          <w:szCs w:val="56"/>
        </w:rPr>
        <w:t>RUBY GIT CODING CHALLENGE</w:t>
      </w:r>
      <w:r w:rsidR="00B45345" w:rsidRPr="000C5782">
        <w:rPr>
          <w:color w:val="3C3C3C" w:themeColor="background2" w:themeShade="40"/>
          <w:sz w:val="56"/>
          <w:szCs w:val="56"/>
        </w:rPr>
        <w:t xml:space="preserve"> </w:t>
      </w:r>
    </w:p>
    <w:p w:rsidR="002B0125" w:rsidRPr="00E63587" w:rsidRDefault="000C5782" w:rsidP="002B0125">
      <w:pPr>
        <w:pStyle w:val="Title"/>
        <w:rPr>
          <w:color w:val="3C3C3C" w:themeColor="background2" w:themeShade="40"/>
          <w:sz w:val="22"/>
          <w:szCs w:val="22"/>
        </w:rPr>
      </w:pPr>
      <w:r>
        <w:rPr>
          <w:color w:val="3C3C3C" w:themeColor="background2" w:themeShade="40"/>
          <w:sz w:val="22"/>
          <w:szCs w:val="22"/>
        </w:rPr>
        <w:t>version 1.0</w:t>
      </w:r>
    </w:p>
    <w:p w:rsidR="00B45345" w:rsidRPr="00E63587" w:rsidRDefault="00B45345" w:rsidP="004E1AED">
      <w:pPr>
        <w:pStyle w:val="Title"/>
        <w:rPr>
          <w:b/>
          <w:color w:val="3C3C3C" w:themeColor="background2" w:themeShade="40"/>
        </w:rPr>
      </w:pPr>
    </w:p>
    <w:p w:rsidR="00B45345" w:rsidRPr="00E63587" w:rsidRDefault="00516658" w:rsidP="004E1AED">
      <w:pPr>
        <w:pStyle w:val="Title"/>
        <w:rPr>
          <w:b/>
          <w:color w:val="3C3C3C" w:themeColor="background2" w:themeShade="40"/>
        </w:rPr>
      </w:pPr>
      <w:r w:rsidRPr="00516658">
        <w:rPr>
          <w:noProof/>
          <w:color w:val="3C3C3C" w:themeColor="background2" w:themeShade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in;margin-top:19.65pt;width:612.75pt;height:301.85pt;z-index:-251658752" wrapcoords="-27 0 -27 21553 21600 21553 21600 0 -27 0">
            <v:imagedata r:id="rId11" o:title="automation"/>
            <w10:wrap type="tight"/>
          </v:shape>
        </w:pict>
      </w:r>
    </w:p>
    <w:p w:rsidR="00B45345" w:rsidRDefault="00B45345" w:rsidP="004E1AED">
      <w:pPr>
        <w:pStyle w:val="Title"/>
        <w:rPr>
          <w:b/>
          <w:color w:val="3C3C3C" w:themeColor="background2" w:themeShade="40"/>
        </w:rPr>
      </w:pPr>
    </w:p>
    <w:p w:rsidR="007B07AF" w:rsidRDefault="007B07AF" w:rsidP="004E1AED">
      <w:pPr>
        <w:pStyle w:val="Title"/>
        <w:rPr>
          <w:color w:val="3C3C3C" w:themeColor="background2" w:themeShade="40"/>
          <w:sz w:val="22"/>
          <w:szCs w:val="22"/>
        </w:rPr>
      </w:pPr>
    </w:p>
    <w:p w:rsidR="009913CC" w:rsidRDefault="009913CC" w:rsidP="004E1AED">
      <w:pPr>
        <w:pStyle w:val="Title"/>
        <w:rPr>
          <w:color w:val="3C3C3C" w:themeColor="background2" w:themeShade="40"/>
          <w:sz w:val="22"/>
          <w:szCs w:val="22"/>
        </w:rPr>
      </w:pPr>
    </w:p>
    <w:p w:rsidR="009913CC" w:rsidRDefault="009913CC" w:rsidP="004E1AED">
      <w:pPr>
        <w:pStyle w:val="Title"/>
        <w:rPr>
          <w:color w:val="3C3C3C" w:themeColor="background2" w:themeShade="40"/>
          <w:sz w:val="22"/>
          <w:szCs w:val="22"/>
        </w:rPr>
      </w:pPr>
    </w:p>
    <w:p w:rsidR="009913CC" w:rsidRDefault="009913CC" w:rsidP="004E1AED">
      <w:pPr>
        <w:pStyle w:val="Title"/>
        <w:rPr>
          <w:color w:val="3C3C3C" w:themeColor="background2" w:themeShade="40"/>
          <w:sz w:val="22"/>
          <w:szCs w:val="22"/>
        </w:rPr>
      </w:pPr>
    </w:p>
    <w:p w:rsidR="009913CC" w:rsidRDefault="009913CC" w:rsidP="004E1AED">
      <w:pPr>
        <w:pStyle w:val="Title"/>
        <w:rPr>
          <w:color w:val="3C3C3C" w:themeColor="background2" w:themeShade="40"/>
          <w:sz w:val="22"/>
          <w:szCs w:val="22"/>
        </w:rPr>
      </w:pPr>
    </w:p>
    <w:p w:rsidR="009913CC" w:rsidRDefault="009913CC" w:rsidP="004E1AED">
      <w:pPr>
        <w:pStyle w:val="Title"/>
        <w:rPr>
          <w:color w:val="3C3C3C" w:themeColor="background2" w:themeShade="40"/>
          <w:sz w:val="22"/>
          <w:szCs w:val="22"/>
        </w:rPr>
      </w:pPr>
    </w:p>
    <w:p w:rsidR="004E1AED" w:rsidRPr="007B07AF" w:rsidRDefault="00827EB9" w:rsidP="004E1AED">
      <w:pPr>
        <w:pStyle w:val="Title"/>
        <w:rPr>
          <w:color w:val="3C3C3C" w:themeColor="background2" w:themeShade="40"/>
          <w:sz w:val="22"/>
          <w:szCs w:val="22"/>
        </w:rPr>
      </w:pPr>
      <w:r>
        <w:rPr>
          <w:color w:val="3C3C3C" w:themeColor="background2" w:themeShade="40"/>
          <w:sz w:val="22"/>
          <w:szCs w:val="22"/>
        </w:rPr>
        <w:t>DATE CREATED:</w:t>
      </w:r>
    </w:p>
    <w:p w:rsidR="00827EB9" w:rsidRPr="009913CC" w:rsidRDefault="00827EB9" w:rsidP="004E1AED">
      <w:pPr>
        <w:pStyle w:val="Title"/>
        <w:rPr>
          <w:rFonts w:ascii="Arial" w:hAnsi="Arial" w:cs="Arial"/>
          <w:color w:val="3C3C3C" w:themeColor="background2" w:themeShade="40"/>
          <w:sz w:val="22"/>
          <w:szCs w:val="22"/>
        </w:rPr>
      </w:pPr>
      <w:r>
        <w:rPr>
          <w:rFonts w:ascii="Arial" w:hAnsi="Arial" w:cs="Arial"/>
          <w:color w:val="3C3C3C" w:themeColor="background2" w:themeShade="40"/>
          <w:sz w:val="22"/>
          <w:szCs w:val="22"/>
        </w:rPr>
        <w:t>29 JUNE 2022</w:t>
      </w:r>
    </w:p>
    <w:p w:rsidR="00734B14" w:rsidRPr="00E63587" w:rsidRDefault="00734B14" w:rsidP="00734B14">
      <w:pPr>
        <w:pStyle w:val="Heading1"/>
      </w:pPr>
      <w:r w:rsidRPr="00E63587">
        <w:lastRenderedPageBreak/>
        <w:t>getting started</w:t>
      </w:r>
    </w:p>
    <w:p w:rsidR="004E1AED" w:rsidRPr="00E63587" w:rsidRDefault="00734B14" w:rsidP="00734B14">
      <w:pPr>
        <w:rPr>
          <w:color w:val="3C3C3C" w:themeColor="background2" w:themeShade="40"/>
        </w:rPr>
      </w:pPr>
      <w:r w:rsidRPr="00E63587">
        <w:rPr>
          <w:color w:val="3C3C3C" w:themeColor="background2" w:themeShade="40"/>
        </w:rPr>
        <w:t xml:space="preserve">The following </w:t>
      </w:r>
      <w:proofErr w:type="spellStart"/>
      <w:r w:rsidR="00DC1E5F">
        <w:rPr>
          <w:color w:val="3C3C3C" w:themeColor="background2" w:themeShade="40"/>
        </w:rPr>
        <w:t>git</w:t>
      </w:r>
      <w:proofErr w:type="spellEnd"/>
      <w:r w:rsidR="00DC1E5F">
        <w:rPr>
          <w:color w:val="3C3C3C" w:themeColor="background2" w:themeShade="40"/>
        </w:rPr>
        <w:t xml:space="preserve"> </w:t>
      </w:r>
      <w:r w:rsidRPr="00E63587">
        <w:rPr>
          <w:color w:val="3C3C3C" w:themeColor="background2" w:themeShade="40"/>
        </w:rPr>
        <w:t xml:space="preserve">project contains a usage </w:t>
      </w:r>
      <w:proofErr w:type="gramStart"/>
      <w:r w:rsidRPr="00E63587">
        <w:rPr>
          <w:color w:val="3C3C3C" w:themeColor="background2" w:themeShade="40"/>
        </w:rPr>
        <w:t xml:space="preserve">of </w:t>
      </w:r>
      <w:r w:rsidR="00DC1E5F">
        <w:rPr>
          <w:color w:val="3C3C3C" w:themeColor="background2" w:themeShade="40"/>
        </w:rPr>
        <w:t>::</w:t>
      </w:r>
      <w:proofErr w:type="spellStart"/>
      <w:proofErr w:type="gramEnd"/>
      <w:r w:rsidR="00DC1E5F">
        <w:rPr>
          <w:b/>
          <w:color w:val="3C3C3C" w:themeColor="background2" w:themeShade="40"/>
        </w:rPr>
        <w:t>Octokit</w:t>
      </w:r>
      <w:proofErr w:type="spellEnd"/>
      <w:r w:rsidR="00DC1E5F">
        <w:rPr>
          <w:b/>
          <w:color w:val="3C3C3C" w:themeColor="background2" w:themeShade="40"/>
        </w:rPr>
        <w:t xml:space="preserve"> </w:t>
      </w:r>
      <w:r w:rsidR="00DC1E5F" w:rsidRPr="00DC1E5F">
        <w:rPr>
          <w:color w:val="3C3C3C" w:themeColor="background2" w:themeShade="40"/>
        </w:rPr>
        <w:t>and</w:t>
      </w:r>
      <w:r w:rsidR="00DC1E5F">
        <w:rPr>
          <w:b/>
          <w:color w:val="3C3C3C" w:themeColor="background2" w:themeShade="40"/>
        </w:rPr>
        <w:t xml:space="preserve"> ::</w:t>
      </w:r>
      <w:proofErr w:type="spellStart"/>
      <w:r w:rsidR="00DC1E5F">
        <w:rPr>
          <w:b/>
          <w:color w:val="3C3C3C" w:themeColor="background2" w:themeShade="40"/>
        </w:rPr>
        <w:t>Github_API</w:t>
      </w:r>
      <w:proofErr w:type="spellEnd"/>
      <w:r w:rsidRPr="00E63587">
        <w:rPr>
          <w:color w:val="3C3C3C" w:themeColor="background2" w:themeShade="40"/>
        </w:rPr>
        <w:t xml:space="preserve"> which </w:t>
      </w:r>
      <w:r w:rsidR="00DC1E5F">
        <w:rPr>
          <w:color w:val="3C3C3C" w:themeColor="background2" w:themeShade="40"/>
        </w:rPr>
        <w:t xml:space="preserve">enables the user to interact with </w:t>
      </w:r>
      <w:proofErr w:type="spellStart"/>
      <w:r w:rsidR="00DC1E5F">
        <w:rPr>
          <w:color w:val="3C3C3C" w:themeColor="background2" w:themeShade="40"/>
        </w:rPr>
        <w:t>Github</w:t>
      </w:r>
      <w:proofErr w:type="spellEnd"/>
      <w:r w:rsidR="00DC1E5F">
        <w:rPr>
          <w:color w:val="3C3C3C" w:themeColor="background2" w:themeShade="40"/>
        </w:rPr>
        <w:t xml:space="preserve"> Enterprise using a simple ruby application.</w:t>
      </w:r>
    </w:p>
    <w:p w:rsidR="00F5455D" w:rsidRDefault="00F5455D" w:rsidP="00734B14">
      <w:pPr>
        <w:rPr>
          <w:color w:val="3C3C3C" w:themeColor="background2" w:themeShade="40"/>
        </w:rPr>
      </w:pPr>
    </w:p>
    <w:p w:rsidR="00E97C07" w:rsidRPr="00E63587" w:rsidRDefault="00E97C07" w:rsidP="00734B14">
      <w:pPr>
        <w:rPr>
          <w:color w:val="3C3C3C" w:themeColor="background2" w:themeShade="40"/>
        </w:rPr>
      </w:pPr>
    </w:p>
    <w:p w:rsidR="00734B14" w:rsidRPr="00E63587" w:rsidRDefault="00734B14" w:rsidP="00734B14">
      <w:pPr>
        <w:pStyle w:val="Heading1"/>
      </w:pPr>
      <w:r w:rsidRPr="00E63587">
        <w:t>Setup</w:t>
      </w:r>
    </w:p>
    <w:p w:rsidR="00044AFA" w:rsidRDefault="00044AFA" w:rsidP="00044AFA">
      <w:pPr>
        <w:pStyle w:val="ListParagraph"/>
        <w:rPr>
          <w:color w:val="3C3C3C" w:themeColor="background2" w:themeShade="40"/>
        </w:rPr>
      </w:pPr>
    </w:p>
    <w:p w:rsidR="007B7EB5" w:rsidRPr="00DC1E5F" w:rsidRDefault="007B7EB5" w:rsidP="0048229B">
      <w:pPr>
        <w:pStyle w:val="ListParagraph"/>
        <w:numPr>
          <w:ilvl w:val="0"/>
          <w:numId w:val="19"/>
        </w:numPr>
        <w:rPr>
          <w:color w:val="3C3C3C" w:themeColor="background2" w:themeShade="40"/>
        </w:rPr>
      </w:pPr>
      <w:r>
        <w:rPr>
          <w:color w:val="3C3C3C" w:themeColor="background2" w:themeShade="40"/>
        </w:rPr>
        <w:t xml:space="preserve">Create a new Repository named  </w:t>
      </w:r>
      <w:r w:rsidRPr="007B7EB5">
        <w:rPr>
          <w:b/>
          <w:color w:val="3C3C3C" w:themeColor="background2" w:themeShade="40"/>
        </w:rPr>
        <w:t>`Sample-test1`</w:t>
      </w:r>
      <w:r w:rsidR="00DC1E5F">
        <w:rPr>
          <w:b/>
          <w:color w:val="3C3C3C" w:themeColor="background2" w:themeShade="40"/>
        </w:rPr>
        <w:t xml:space="preserve"> </w:t>
      </w:r>
      <w:r w:rsidR="00DC1E5F" w:rsidRPr="00DC1E5F">
        <w:rPr>
          <w:color w:val="3C3C3C" w:themeColor="background2" w:themeShade="40"/>
        </w:rPr>
        <w:t xml:space="preserve">copy/paste the following name in </w:t>
      </w:r>
      <w:r w:rsidR="00DC1E5F">
        <w:rPr>
          <w:color w:val="3C3C3C" w:themeColor="background2" w:themeShade="40"/>
        </w:rPr>
        <w:t>notepad</w:t>
      </w:r>
    </w:p>
    <w:p w:rsidR="007B7EB5" w:rsidRDefault="007B7EB5" w:rsidP="007B7EB5">
      <w:pPr>
        <w:pStyle w:val="ListParagraph"/>
        <w:numPr>
          <w:ilvl w:val="0"/>
          <w:numId w:val="19"/>
        </w:numPr>
        <w:rPr>
          <w:color w:val="3C3C3C" w:themeColor="background2" w:themeShade="40"/>
        </w:rPr>
      </w:pPr>
      <w:r>
        <w:rPr>
          <w:color w:val="3C3C3C" w:themeColor="background2" w:themeShade="40"/>
        </w:rPr>
        <w:t xml:space="preserve">Generate a new </w:t>
      </w:r>
      <w:r w:rsidRPr="007B7EB5">
        <w:rPr>
          <w:b/>
          <w:color w:val="3C3C3C" w:themeColor="background2" w:themeShade="40"/>
        </w:rPr>
        <w:t>Personal Access Token</w:t>
      </w:r>
      <w:r w:rsidR="00DC1E5F">
        <w:rPr>
          <w:color w:val="3C3C3C" w:themeColor="background2" w:themeShade="40"/>
        </w:rPr>
        <w:t xml:space="preserve"> and paste it in notepad. the</w:t>
      </w:r>
      <w:r>
        <w:rPr>
          <w:color w:val="3C3C3C" w:themeColor="background2" w:themeShade="40"/>
        </w:rPr>
        <w:t xml:space="preserve"> Instructions for creating personal tokens can be found here: </w:t>
      </w:r>
      <w:hyperlink r:id="rId12" w:history="1">
        <w:r w:rsidRPr="007B7EB5">
          <w:rPr>
            <w:rStyle w:val="Hyperlink"/>
          </w:rPr>
          <w:t>https://docs.github.com/en/authentication/keeping-your-account-and-data-secure/creating-a-personal-access-token</w:t>
        </w:r>
      </w:hyperlink>
    </w:p>
    <w:p w:rsidR="00DC1E5F" w:rsidRPr="007B7EB5" w:rsidRDefault="00DC1E5F" w:rsidP="007B7EB5">
      <w:pPr>
        <w:pStyle w:val="ListParagraph"/>
        <w:numPr>
          <w:ilvl w:val="0"/>
          <w:numId w:val="19"/>
        </w:numPr>
        <w:rPr>
          <w:color w:val="3C3C3C" w:themeColor="background2" w:themeShade="40"/>
        </w:rPr>
      </w:pPr>
      <w:r>
        <w:rPr>
          <w:color w:val="3C3C3C" w:themeColor="background2" w:themeShade="40"/>
        </w:rPr>
        <w:t xml:space="preserve">Copy </w:t>
      </w:r>
      <w:proofErr w:type="spellStart"/>
      <w:r>
        <w:rPr>
          <w:color w:val="3C3C3C" w:themeColor="background2" w:themeShade="40"/>
        </w:rPr>
        <w:t>github</w:t>
      </w:r>
      <w:proofErr w:type="spellEnd"/>
      <w:r>
        <w:rPr>
          <w:color w:val="3C3C3C" w:themeColor="background2" w:themeShade="40"/>
        </w:rPr>
        <w:t xml:space="preserve"> email address and paste it in notepad as well</w:t>
      </w:r>
    </w:p>
    <w:p w:rsidR="007B7EB5" w:rsidRPr="007B7EB5" w:rsidRDefault="007B7EB5" w:rsidP="007B7EB5">
      <w:pPr>
        <w:pStyle w:val="ListParagraph"/>
        <w:rPr>
          <w:color w:val="3C3C3C" w:themeColor="background2" w:themeShade="40"/>
        </w:rPr>
      </w:pPr>
    </w:p>
    <w:p w:rsidR="00D6385A" w:rsidRDefault="007B7EB5" w:rsidP="0048229B">
      <w:pPr>
        <w:pStyle w:val="ListParagraph"/>
        <w:numPr>
          <w:ilvl w:val="0"/>
          <w:numId w:val="19"/>
        </w:numPr>
        <w:rPr>
          <w:color w:val="3C3C3C" w:themeColor="background2" w:themeShade="40"/>
        </w:rPr>
      </w:pPr>
      <w:r>
        <w:rPr>
          <w:color w:val="3C3C3C" w:themeColor="background2" w:themeShade="40"/>
        </w:rPr>
        <w:t xml:space="preserve">Paste copied details inside </w:t>
      </w:r>
      <w:r w:rsidR="0048229B" w:rsidRPr="00E63587">
        <w:rPr>
          <w:b/>
          <w:color w:val="3C3C3C" w:themeColor="background2" w:themeShade="40"/>
        </w:rPr>
        <w:t>`.</w:t>
      </w:r>
      <w:proofErr w:type="spellStart"/>
      <w:r w:rsidR="0048229B" w:rsidRPr="00E63587">
        <w:rPr>
          <w:b/>
          <w:color w:val="3C3C3C" w:themeColor="background2" w:themeShade="40"/>
        </w:rPr>
        <w:t>env</w:t>
      </w:r>
      <w:r w:rsidR="00044AFA">
        <w:rPr>
          <w:b/>
          <w:color w:val="3C3C3C" w:themeColor="background2" w:themeShade="40"/>
        </w:rPr>
        <w:t>.sample</w:t>
      </w:r>
      <w:proofErr w:type="spellEnd"/>
      <w:r w:rsidR="0048229B" w:rsidRPr="00E63587">
        <w:rPr>
          <w:b/>
          <w:color w:val="3C3C3C" w:themeColor="background2" w:themeShade="40"/>
        </w:rPr>
        <w:t>`</w:t>
      </w:r>
      <w:r w:rsidR="0048229B" w:rsidRPr="00E63587">
        <w:rPr>
          <w:color w:val="3C3C3C" w:themeColor="background2" w:themeShade="40"/>
        </w:rPr>
        <w:t xml:space="preserve"> file </w:t>
      </w:r>
      <w:r w:rsidR="00044AFA">
        <w:rPr>
          <w:color w:val="3C3C3C" w:themeColor="background2" w:themeShade="40"/>
        </w:rPr>
        <w:t>and add the following:</w:t>
      </w:r>
    </w:p>
    <w:p w:rsidR="00FD3241" w:rsidRPr="007B7EB5" w:rsidRDefault="00FD3241" w:rsidP="00FD3241">
      <w:pPr>
        <w:pStyle w:val="ListParagraph"/>
        <w:rPr>
          <w:i/>
          <w:color w:val="3C3C3C" w:themeColor="background2" w:themeShade="40"/>
          <w:sz w:val="20"/>
          <w:szCs w:val="20"/>
        </w:rPr>
      </w:pPr>
      <w:r w:rsidRPr="007B7EB5">
        <w:rPr>
          <w:i/>
          <w:color w:val="3C3C3C" w:themeColor="background2" w:themeShade="40"/>
          <w:sz w:val="20"/>
          <w:szCs w:val="20"/>
        </w:rPr>
        <w:t>ACCESS_TOKEN</w:t>
      </w:r>
    </w:p>
    <w:p w:rsidR="00FD3241" w:rsidRPr="007B7EB5" w:rsidRDefault="00FD3241" w:rsidP="00FD3241">
      <w:pPr>
        <w:pStyle w:val="ListParagraph"/>
        <w:rPr>
          <w:i/>
          <w:color w:val="3C3C3C" w:themeColor="background2" w:themeShade="40"/>
          <w:sz w:val="20"/>
          <w:szCs w:val="20"/>
        </w:rPr>
      </w:pPr>
      <w:r w:rsidRPr="007B7EB5">
        <w:rPr>
          <w:i/>
          <w:color w:val="3C3C3C" w:themeColor="background2" w:themeShade="40"/>
          <w:sz w:val="20"/>
          <w:szCs w:val="20"/>
        </w:rPr>
        <w:t>GIT_USERNAME</w:t>
      </w:r>
    </w:p>
    <w:p w:rsidR="00FD3241" w:rsidRPr="007B7EB5" w:rsidRDefault="00FD3241" w:rsidP="00FD3241">
      <w:pPr>
        <w:pStyle w:val="ListParagraph"/>
        <w:rPr>
          <w:i/>
          <w:color w:val="3C3C3C" w:themeColor="background2" w:themeShade="40"/>
          <w:sz w:val="20"/>
          <w:szCs w:val="20"/>
        </w:rPr>
      </w:pPr>
      <w:r w:rsidRPr="007B7EB5">
        <w:rPr>
          <w:i/>
          <w:color w:val="3C3C3C" w:themeColor="background2" w:themeShade="40"/>
          <w:sz w:val="20"/>
          <w:szCs w:val="20"/>
        </w:rPr>
        <w:t>GIT_EMAIL</w:t>
      </w:r>
    </w:p>
    <w:p w:rsidR="009700FD" w:rsidRPr="00E63587" w:rsidRDefault="009700FD" w:rsidP="009700FD">
      <w:pPr>
        <w:pStyle w:val="ListParagraph"/>
        <w:rPr>
          <w:color w:val="3C3C3C" w:themeColor="background2" w:themeShade="40"/>
        </w:rPr>
      </w:pPr>
    </w:p>
    <w:p w:rsidR="00044AFA" w:rsidRPr="00044AFA" w:rsidRDefault="00044AFA" w:rsidP="00044AF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</w:pPr>
      <w:r w:rsidRPr="00044AFA"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>ACCESS_TOKEN=</w:t>
      </w:r>
    </w:p>
    <w:p w:rsidR="00044AFA" w:rsidRPr="00044AFA" w:rsidRDefault="00044AFA" w:rsidP="00044AF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</w:pPr>
      <w:r w:rsidRPr="00044AFA"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>GIT_USERNAME=</w:t>
      </w:r>
    </w:p>
    <w:p w:rsidR="00044AFA" w:rsidRPr="00044AFA" w:rsidRDefault="00044AFA" w:rsidP="00044AF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</w:pPr>
      <w:r w:rsidRPr="00044AFA"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>GIT_EMAIL=</w:t>
      </w:r>
    </w:p>
    <w:p w:rsidR="00044AFA" w:rsidRPr="00044AFA" w:rsidRDefault="00044AFA" w:rsidP="00044AF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</w:pPr>
      <w:r w:rsidRPr="00044AFA"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>GIT_REPO=Sample-test1</w:t>
      </w:r>
    </w:p>
    <w:p w:rsidR="00044AFA" w:rsidRPr="00044AFA" w:rsidRDefault="00044AFA" w:rsidP="00044AF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</w:pPr>
    </w:p>
    <w:p w:rsidR="00044AFA" w:rsidRPr="00044AFA" w:rsidRDefault="00044AFA" w:rsidP="00044AF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</w:pPr>
    </w:p>
    <w:p w:rsidR="0048229B" w:rsidRPr="00E63587" w:rsidRDefault="00044AFA" w:rsidP="00044AF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</w:pPr>
      <w:r w:rsidRPr="00044AFA"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>PUSH_FILE=sample.txt</w:t>
      </w:r>
    </w:p>
    <w:p w:rsidR="00DC1E5F" w:rsidRDefault="00DC1E5F" w:rsidP="00DC1E5F">
      <w:pPr>
        <w:pStyle w:val="ListParagraph"/>
        <w:rPr>
          <w:color w:val="3C3C3C" w:themeColor="background2" w:themeShade="40"/>
        </w:rPr>
      </w:pPr>
    </w:p>
    <w:p w:rsidR="00DC1E5F" w:rsidRDefault="00DC1E5F" w:rsidP="00DC1E5F">
      <w:pPr>
        <w:pStyle w:val="ListParagraph"/>
        <w:numPr>
          <w:ilvl w:val="0"/>
          <w:numId w:val="19"/>
        </w:numPr>
        <w:rPr>
          <w:color w:val="3C3C3C" w:themeColor="background2" w:themeShade="40"/>
        </w:rPr>
      </w:pPr>
      <w:r>
        <w:rPr>
          <w:color w:val="3C3C3C" w:themeColor="background2" w:themeShade="40"/>
        </w:rPr>
        <w:t>Open Command/prompt and run the following:</w:t>
      </w:r>
    </w:p>
    <w:p w:rsidR="00DC1E5F" w:rsidRDefault="00DC1E5F" w:rsidP="00DC1E5F">
      <w:pPr>
        <w:pStyle w:val="ListParagraph"/>
        <w:rPr>
          <w:color w:val="3C3C3C" w:themeColor="background2" w:themeShade="40"/>
        </w:rPr>
      </w:pPr>
    </w:p>
    <w:p w:rsidR="00DC1E5F" w:rsidRPr="00044AFA" w:rsidRDefault="00005DB9" w:rsidP="00DC1E5F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</w:pPr>
      <w:proofErr w:type="gramStart"/>
      <w:r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>b</w:t>
      </w:r>
      <w:r w:rsidR="00DC1E5F"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>undle</w:t>
      </w:r>
      <w:proofErr w:type="gramEnd"/>
      <w:r w:rsidR="00DC1E5F"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 xml:space="preserve"> install</w:t>
      </w:r>
    </w:p>
    <w:p w:rsidR="00DC1E5F" w:rsidRDefault="00DC1E5F" w:rsidP="00DC1E5F">
      <w:pPr>
        <w:pStyle w:val="ListParagraph"/>
        <w:rPr>
          <w:color w:val="3C3C3C" w:themeColor="background2" w:themeShade="40"/>
        </w:rPr>
      </w:pPr>
    </w:p>
    <w:p w:rsidR="00DC1E5F" w:rsidRDefault="00005DB9" w:rsidP="00DC1E5F">
      <w:pPr>
        <w:pStyle w:val="ListParagraph"/>
        <w:rPr>
          <w:color w:val="3C3C3C" w:themeColor="background2" w:themeShade="40"/>
        </w:rPr>
      </w:pPr>
      <w:r>
        <w:rPr>
          <w:color w:val="3C3C3C" w:themeColor="background2" w:themeShade="40"/>
        </w:rPr>
        <w:t>Optional use</w:t>
      </w:r>
      <w:r w:rsidR="00BB04A7">
        <w:rPr>
          <w:color w:val="3C3C3C" w:themeColor="background2" w:themeShade="40"/>
        </w:rPr>
        <w:t xml:space="preserve"> without typing</w:t>
      </w:r>
      <w:r>
        <w:rPr>
          <w:color w:val="3C3C3C" w:themeColor="background2" w:themeShade="40"/>
        </w:rPr>
        <w:t>:</w:t>
      </w:r>
    </w:p>
    <w:p w:rsidR="00005DB9" w:rsidRDefault="00005DB9" w:rsidP="00DC1E5F">
      <w:pPr>
        <w:pStyle w:val="ListParagraph"/>
        <w:rPr>
          <w:color w:val="3C3C3C" w:themeColor="background2" w:themeShade="40"/>
        </w:rPr>
      </w:pPr>
    </w:p>
    <w:p w:rsidR="00005DB9" w:rsidRPr="00044AFA" w:rsidRDefault="00005DB9" w:rsidP="00005DB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</w:pPr>
      <w:r w:rsidRPr="00005DB9"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>run_bundle_install.sh</w:t>
      </w:r>
    </w:p>
    <w:p w:rsidR="00005DB9" w:rsidRDefault="00005DB9" w:rsidP="00DC1E5F">
      <w:pPr>
        <w:pStyle w:val="ListParagraph"/>
        <w:rPr>
          <w:color w:val="3C3C3C" w:themeColor="background2" w:themeShade="40"/>
        </w:rPr>
      </w:pPr>
    </w:p>
    <w:p w:rsidR="00005DB9" w:rsidRDefault="00005DB9" w:rsidP="00DC1E5F">
      <w:pPr>
        <w:pStyle w:val="ListParagraph"/>
        <w:rPr>
          <w:color w:val="3C3C3C" w:themeColor="background2" w:themeShade="40"/>
        </w:rPr>
      </w:pPr>
    </w:p>
    <w:p w:rsidR="00005DB9" w:rsidRDefault="00005DB9" w:rsidP="00DC1E5F">
      <w:pPr>
        <w:pStyle w:val="ListParagraph"/>
        <w:rPr>
          <w:color w:val="3C3C3C" w:themeColor="background2" w:themeShade="40"/>
        </w:rPr>
      </w:pPr>
    </w:p>
    <w:p w:rsidR="00DC1E5F" w:rsidRDefault="00DC1E5F" w:rsidP="00DC1E5F">
      <w:pPr>
        <w:pStyle w:val="ListParagraph"/>
        <w:rPr>
          <w:color w:val="3C3C3C" w:themeColor="background2" w:themeShade="40"/>
        </w:rPr>
      </w:pPr>
    </w:p>
    <w:p w:rsidR="00DC1E5F" w:rsidRDefault="00DC1E5F" w:rsidP="00DC1E5F">
      <w:pPr>
        <w:pStyle w:val="ListParagraph"/>
        <w:rPr>
          <w:color w:val="3C3C3C" w:themeColor="background2" w:themeShade="40"/>
        </w:rPr>
      </w:pPr>
    </w:p>
    <w:p w:rsidR="00DC1E5F" w:rsidRDefault="00DC1E5F" w:rsidP="00DC1E5F">
      <w:pPr>
        <w:pStyle w:val="ListParagraph"/>
        <w:rPr>
          <w:color w:val="3C3C3C" w:themeColor="background2" w:themeShade="40"/>
        </w:rPr>
      </w:pPr>
    </w:p>
    <w:p w:rsidR="00DC1E5F" w:rsidRDefault="00DC1E5F" w:rsidP="00DC1E5F">
      <w:pPr>
        <w:pStyle w:val="ListParagraph"/>
        <w:rPr>
          <w:color w:val="3C3C3C" w:themeColor="background2" w:themeShade="40"/>
        </w:rPr>
      </w:pPr>
    </w:p>
    <w:p w:rsidR="00DC1E5F" w:rsidRDefault="00DC1E5F" w:rsidP="00DC1E5F">
      <w:pPr>
        <w:pStyle w:val="ListParagraph"/>
        <w:rPr>
          <w:color w:val="3C3C3C" w:themeColor="background2" w:themeShade="40"/>
        </w:rPr>
      </w:pPr>
    </w:p>
    <w:p w:rsidR="00DC1E5F" w:rsidRDefault="00DC1E5F" w:rsidP="002B7793">
      <w:pPr>
        <w:rPr>
          <w:color w:val="3C3C3C" w:themeColor="background2" w:themeShade="40"/>
        </w:rPr>
      </w:pPr>
    </w:p>
    <w:p w:rsidR="002B7793" w:rsidRPr="002B7793" w:rsidRDefault="002B7793" w:rsidP="002B7793">
      <w:pPr>
        <w:rPr>
          <w:color w:val="3C3C3C" w:themeColor="background2" w:themeShade="40"/>
        </w:rPr>
      </w:pPr>
    </w:p>
    <w:p w:rsidR="002572B4" w:rsidRPr="00E63587" w:rsidRDefault="008164DB" w:rsidP="002572B4">
      <w:pPr>
        <w:pStyle w:val="Heading1"/>
      </w:pPr>
      <w:r>
        <w:t>Run the SCRIPTS</w:t>
      </w:r>
    </w:p>
    <w:p w:rsidR="00C34621" w:rsidRPr="006F61E1" w:rsidRDefault="00DC1E5F" w:rsidP="00C34621">
      <w:pPr>
        <w:rPr>
          <w:color w:val="3C3C3C" w:themeColor="background2" w:themeShade="40"/>
        </w:rPr>
      </w:pPr>
      <w:r>
        <w:rPr>
          <w:noProof/>
          <w:color w:val="3C3C3C" w:themeColor="background2" w:themeShade="40"/>
          <w:lang w:eastAsia="en-US"/>
        </w:rPr>
        <w:drawing>
          <wp:inline distT="0" distB="0" distL="0" distR="0">
            <wp:extent cx="5943600" cy="183848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621" w:rsidRPr="00E63587" w:rsidRDefault="008164DB" w:rsidP="00C34621">
      <w:pPr>
        <w:pStyle w:val="Heading1"/>
      </w:pPr>
      <w:r>
        <w:t xml:space="preserve">RUN </w:t>
      </w:r>
      <w:r w:rsidR="00C34621">
        <w:t xml:space="preserve">Test </w:t>
      </w:r>
      <w:r>
        <w:t>CASES</w:t>
      </w:r>
    </w:p>
    <w:p w:rsidR="00C34621" w:rsidRDefault="008164DB" w:rsidP="00D5225A">
      <w:pPr>
        <w:rPr>
          <w:color w:val="3C3C3C" w:themeColor="background2" w:themeShade="40"/>
        </w:rPr>
      </w:pPr>
      <w:r>
        <w:rPr>
          <w:color w:val="3C3C3C" w:themeColor="background2" w:themeShade="40"/>
        </w:rPr>
        <w:t>Test cases can be run by the following command.</w:t>
      </w:r>
    </w:p>
    <w:p w:rsidR="001B7C9C" w:rsidRPr="00E63587" w:rsidRDefault="001B7C9C" w:rsidP="001B7C9C">
      <w:pPr>
        <w:pStyle w:val="ListParagraph"/>
        <w:ind w:left="450"/>
        <w:rPr>
          <w:b/>
          <w:color w:val="3C3C3C" w:themeColor="background2" w:themeShade="40"/>
        </w:rPr>
      </w:pPr>
    </w:p>
    <w:p w:rsidR="008F120A" w:rsidRPr="008164DB" w:rsidRDefault="008164DB" w:rsidP="008164D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ind w:left="450"/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</w:pPr>
      <w:r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 xml:space="preserve">Bundle exec </w:t>
      </w:r>
      <w:proofErr w:type="spellStart"/>
      <w:r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>rspec</w:t>
      </w:r>
      <w:proofErr w:type="spellEnd"/>
    </w:p>
    <w:p w:rsidR="00215BE8" w:rsidRPr="0028743E" w:rsidRDefault="00215BE8" w:rsidP="0028743E">
      <w:pPr>
        <w:rPr>
          <w:color w:val="3C3C3C" w:themeColor="background2" w:themeShade="40"/>
        </w:rPr>
      </w:pPr>
      <w:r>
        <w:rPr>
          <w:color w:val="3C3C3C" w:themeColor="background2" w:themeShade="40"/>
        </w:rPr>
        <w:t>Optional use without typing:</w:t>
      </w:r>
    </w:p>
    <w:p w:rsidR="00215BE8" w:rsidRPr="008164DB" w:rsidRDefault="00215BE8" w:rsidP="00215BE8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ind w:left="450"/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</w:pPr>
      <w:r w:rsidRPr="00215BE8"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>run_testcases.sh</w:t>
      </w:r>
    </w:p>
    <w:p w:rsidR="00215BE8" w:rsidRPr="005F787F" w:rsidRDefault="00215BE8" w:rsidP="005F787F">
      <w:pPr>
        <w:rPr>
          <w:color w:val="3C3C3C" w:themeColor="background2" w:themeShade="40"/>
        </w:rPr>
      </w:pPr>
    </w:p>
    <w:p w:rsidR="005F787F" w:rsidRPr="00ED6366" w:rsidRDefault="005F787F" w:rsidP="00D4371F">
      <w:pPr>
        <w:pStyle w:val="ListParagraph"/>
        <w:rPr>
          <w:color w:val="3C3C3C" w:themeColor="background2" w:themeShade="40"/>
        </w:rPr>
      </w:pPr>
    </w:p>
    <w:p w:rsidR="00D017F4" w:rsidRDefault="00880D61" w:rsidP="00ED6366">
      <w:pPr>
        <w:pStyle w:val="Heading1"/>
      </w:pPr>
      <w:r>
        <w:t xml:space="preserve">SPECIFIC </w:t>
      </w:r>
      <w:r w:rsidR="008164DB">
        <w:t xml:space="preserve">SCRIPT </w:t>
      </w:r>
      <w:r>
        <w:t>COMMANDS</w:t>
      </w:r>
    </w:p>
    <w:p w:rsidR="00E97C07" w:rsidRDefault="00E97C07" w:rsidP="008164DB">
      <w:r>
        <w:t>Listed below is the command used from the shell scripts:</w:t>
      </w:r>
    </w:p>
    <w:p w:rsidR="00E97C07" w:rsidRPr="008164DB" w:rsidRDefault="00E97C07" w:rsidP="008164DB"/>
    <w:p w:rsidR="008164DB" w:rsidRDefault="008164DB" w:rsidP="008164D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</w:pPr>
      <w:proofErr w:type="gramStart"/>
      <w:r w:rsidRPr="008164DB"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>ruby</w:t>
      </w:r>
      <w:proofErr w:type="gramEnd"/>
      <w:r w:rsidRPr="008164DB"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 xml:space="preserve"> ./scripts/</w:t>
      </w:r>
      <w:proofErr w:type="spellStart"/>
      <w:r w:rsidRPr="008164DB"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>add_create_commit_push_script.rb</w:t>
      </w:r>
      <w:proofErr w:type="spellEnd"/>
    </w:p>
    <w:p w:rsidR="00E97C07" w:rsidRPr="008164DB" w:rsidRDefault="00E97C07" w:rsidP="008164D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</w:pPr>
    </w:p>
    <w:p w:rsidR="008164DB" w:rsidRDefault="008164DB" w:rsidP="008164D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</w:pPr>
      <w:proofErr w:type="gramStart"/>
      <w:r w:rsidRPr="008164DB"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>ruby</w:t>
      </w:r>
      <w:proofErr w:type="gramEnd"/>
      <w:r w:rsidRPr="008164DB"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 xml:space="preserve"> ./scripts/</w:t>
      </w:r>
      <w:proofErr w:type="spellStart"/>
      <w:r w:rsidRPr="008164DB"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>delete_pushed_file.rb</w:t>
      </w:r>
      <w:proofErr w:type="spellEnd"/>
    </w:p>
    <w:p w:rsidR="00E97C07" w:rsidRPr="008164DB" w:rsidRDefault="00E97C07" w:rsidP="008164D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</w:pPr>
    </w:p>
    <w:p w:rsidR="008164DB" w:rsidRDefault="008164DB" w:rsidP="008164D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</w:pPr>
      <w:proofErr w:type="gramStart"/>
      <w:r w:rsidRPr="008164DB"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>ruby</w:t>
      </w:r>
      <w:proofErr w:type="gramEnd"/>
      <w:r w:rsidRPr="008164DB"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 xml:space="preserve"> ./scripts/</w:t>
      </w:r>
      <w:proofErr w:type="spellStart"/>
      <w:r w:rsidRPr="008164DB"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>create_issue_event_script.rb</w:t>
      </w:r>
      <w:proofErr w:type="spellEnd"/>
    </w:p>
    <w:p w:rsidR="00E97C07" w:rsidRPr="008164DB" w:rsidRDefault="00E97C07" w:rsidP="008164D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</w:pPr>
    </w:p>
    <w:p w:rsidR="008164DB" w:rsidRDefault="008164DB" w:rsidP="008164D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</w:pPr>
      <w:proofErr w:type="gramStart"/>
      <w:r w:rsidRPr="008164DB"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>ruby</w:t>
      </w:r>
      <w:proofErr w:type="gramEnd"/>
      <w:r w:rsidRPr="008164DB"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 xml:space="preserve"> ./scripts/</w:t>
      </w:r>
      <w:proofErr w:type="spellStart"/>
      <w:r w:rsidRPr="008164DB"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>add_watch_script.rb</w:t>
      </w:r>
      <w:proofErr w:type="spellEnd"/>
    </w:p>
    <w:p w:rsidR="00E97C07" w:rsidRPr="008164DB" w:rsidRDefault="00E97C07" w:rsidP="008164D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</w:pPr>
    </w:p>
    <w:p w:rsidR="008164DB" w:rsidRDefault="008164DB" w:rsidP="008164D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</w:pPr>
      <w:proofErr w:type="gramStart"/>
      <w:r w:rsidRPr="008164DB"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>ruby</w:t>
      </w:r>
      <w:proofErr w:type="gramEnd"/>
      <w:r w:rsidRPr="008164DB"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 xml:space="preserve"> ./scripts/</w:t>
      </w:r>
      <w:proofErr w:type="spellStart"/>
      <w:r w:rsidRPr="008164DB"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>add_events_scripts.rb</w:t>
      </w:r>
      <w:proofErr w:type="spellEnd"/>
    </w:p>
    <w:p w:rsidR="00E97C07" w:rsidRPr="008164DB" w:rsidRDefault="00E97C07" w:rsidP="008164D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</w:pPr>
    </w:p>
    <w:p w:rsidR="008164DB" w:rsidRDefault="008164DB" w:rsidP="008164D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</w:pPr>
      <w:proofErr w:type="gramStart"/>
      <w:r w:rsidRPr="008164DB"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>ruby</w:t>
      </w:r>
      <w:proofErr w:type="gramEnd"/>
      <w:r w:rsidRPr="008164DB"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 xml:space="preserve"> ./scripts/</w:t>
      </w:r>
      <w:proofErr w:type="spellStart"/>
      <w:r w:rsidRPr="008164DB"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>pull_request_script.rb</w:t>
      </w:r>
      <w:proofErr w:type="spellEnd"/>
    </w:p>
    <w:p w:rsidR="00E97C07" w:rsidRPr="008164DB" w:rsidRDefault="00E97C07" w:rsidP="008164D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</w:pPr>
    </w:p>
    <w:p w:rsidR="00CD28AE" w:rsidRPr="008164DB" w:rsidRDefault="008164DB" w:rsidP="008164D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</w:pPr>
      <w:proofErr w:type="gramStart"/>
      <w:r w:rsidRPr="008164DB"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>ruby</w:t>
      </w:r>
      <w:proofErr w:type="gramEnd"/>
      <w:r w:rsidRPr="008164DB"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 xml:space="preserve"> ./scripts/</w:t>
      </w:r>
      <w:proofErr w:type="spellStart"/>
      <w:r w:rsidRPr="008164DB">
        <w:rPr>
          <w:rFonts w:ascii="Consolas" w:eastAsia="Times New Roman" w:hAnsi="Consolas" w:cs="Courier New"/>
          <w:color w:val="3C3C3C" w:themeColor="background2" w:themeShade="40"/>
          <w:sz w:val="20"/>
          <w:szCs w:val="20"/>
          <w:lang w:eastAsia="en-US"/>
        </w:rPr>
        <w:t>get_repo_list_script.rb</w:t>
      </w:r>
      <w:proofErr w:type="spellEnd"/>
    </w:p>
    <w:sectPr w:rsidR="00CD28AE" w:rsidRPr="008164DB" w:rsidSect="004E1AED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833" w:rsidRDefault="001D4833">
      <w:pPr>
        <w:spacing w:after="0" w:line="240" w:lineRule="auto"/>
      </w:pPr>
      <w:r>
        <w:separator/>
      </w:r>
    </w:p>
  </w:endnote>
  <w:endnote w:type="continuationSeparator" w:id="0">
    <w:p w:rsidR="001D4833" w:rsidRDefault="001D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516658">
        <w:pPr>
          <w:pStyle w:val="Footer"/>
        </w:pPr>
        <w:r>
          <w:fldChar w:fldCharType="begin"/>
        </w:r>
        <w:r w:rsidR="004E1AED">
          <w:instrText xml:space="preserve"> PAGE   \* MERGEFORMAT </w:instrText>
        </w:r>
        <w:r>
          <w:fldChar w:fldCharType="separate"/>
        </w:r>
        <w:r w:rsidR="0028743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833" w:rsidRDefault="001D4833">
      <w:pPr>
        <w:spacing w:after="0" w:line="240" w:lineRule="auto"/>
      </w:pPr>
      <w:r>
        <w:separator/>
      </w:r>
    </w:p>
  </w:footnote>
  <w:footnote w:type="continuationSeparator" w:id="0">
    <w:p w:rsidR="001D4833" w:rsidRDefault="001D4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0D0B0E"/>
    <w:multiLevelType w:val="hybridMultilevel"/>
    <w:tmpl w:val="EEC2333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7905FDB"/>
    <w:multiLevelType w:val="hybridMultilevel"/>
    <w:tmpl w:val="9D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627EE1"/>
    <w:multiLevelType w:val="hybridMultilevel"/>
    <w:tmpl w:val="13F27166"/>
    <w:lvl w:ilvl="0" w:tplc="876E2C9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564EB1"/>
    <w:multiLevelType w:val="hybridMultilevel"/>
    <w:tmpl w:val="13180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4C0D83"/>
    <w:multiLevelType w:val="hybridMultilevel"/>
    <w:tmpl w:val="E2324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B07581"/>
    <w:multiLevelType w:val="hybridMultilevel"/>
    <w:tmpl w:val="20CEE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046B7"/>
    <w:multiLevelType w:val="hybridMultilevel"/>
    <w:tmpl w:val="4B743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1"/>
  </w:num>
  <w:num w:numId="3">
    <w:abstractNumId w:val="18"/>
  </w:num>
  <w:num w:numId="4">
    <w:abstractNumId w:val="12"/>
  </w:num>
  <w:num w:numId="5">
    <w:abstractNumId w:val="22"/>
  </w:num>
  <w:num w:numId="6">
    <w:abstractNumId w:val="23"/>
  </w:num>
  <w:num w:numId="7">
    <w:abstractNumId w:val="21"/>
  </w:num>
  <w:num w:numId="8">
    <w:abstractNumId w:val="2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20"/>
  </w:num>
  <w:num w:numId="21">
    <w:abstractNumId w:val="17"/>
  </w:num>
  <w:num w:numId="22">
    <w:abstractNumId w:val="14"/>
  </w:num>
  <w:num w:numId="23">
    <w:abstractNumId w:val="15"/>
  </w:num>
  <w:num w:numId="24">
    <w:abstractNumId w:val="10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2572B4"/>
    <w:rsid w:val="00005DB9"/>
    <w:rsid w:val="000372D9"/>
    <w:rsid w:val="00044AFA"/>
    <w:rsid w:val="00047D0A"/>
    <w:rsid w:val="000667FB"/>
    <w:rsid w:val="000C5782"/>
    <w:rsid w:val="000E44B4"/>
    <w:rsid w:val="001066A2"/>
    <w:rsid w:val="00107F3B"/>
    <w:rsid w:val="001164AB"/>
    <w:rsid w:val="001308F2"/>
    <w:rsid w:val="00172E27"/>
    <w:rsid w:val="00177E83"/>
    <w:rsid w:val="00194DF6"/>
    <w:rsid w:val="001966FC"/>
    <w:rsid w:val="001A0779"/>
    <w:rsid w:val="001A41CD"/>
    <w:rsid w:val="001B7C9C"/>
    <w:rsid w:val="001C230A"/>
    <w:rsid w:val="001D4833"/>
    <w:rsid w:val="001F0373"/>
    <w:rsid w:val="00215BE8"/>
    <w:rsid w:val="002572B4"/>
    <w:rsid w:val="002658B1"/>
    <w:rsid w:val="0028743E"/>
    <w:rsid w:val="002B0125"/>
    <w:rsid w:val="002B7793"/>
    <w:rsid w:val="002D01B0"/>
    <w:rsid w:val="0035341C"/>
    <w:rsid w:val="003604CD"/>
    <w:rsid w:val="003C2604"/>
    <w:rsid w:val="003F0F1F"/>
    <w:rsid w:val="00481CBD"/>
    <w:rsid w:val="0048229B"/>
    <w:rsid w:val="004C7797"/>
    <w:rsid w:val="004E1AED"/>
    <w:rsid w:val="004F22D6"/>
    <w:rsid w:val="00511081"/>
    <w:rsid w:val="00516658"/>
    <w:rsid w:val="00520FAB"/>
    <w:rsid w:val="00524494"/>
    <w:rsid w:val="005853E4"/>
    <w:rsid w:val="005C0023"/>
    <w:rsid w:val="005C12A5"/>
    <w:rsid w:val="005D6116"/>
    <w:rsid w:val="005E2E0A"/>
    <w:rsid w:val="005F787F"/>
    <w:rsid w:val="00641C97"/>
    <w:rsid w:val="006600AA"/>
    <w:rsid w:val="00660D60"/>
    <w:rsid w:val="00666F2F"/>
    <w:rsid w:val="00696440"/>
    <w:rsid w:val="006A55B2"/>
    <w:rsid w:val="006B1A92"/>
    <w:rsid w:val="006B3AE2"/>
    <w:rsid w:val="006B3D28"/>
    <w:rsid w:val="006E5770"/>
    <w:rsid w:val="006F61E1"/>
    <w:rsid w:val="0070120F"/>
    <w:rsid w:val="00705C2E"/>
    <w:rsid w:val="00705EF5"/>
    <w:rsid w:val="0073301C"/>
    <w:rsid w:val="00734832"/>
    <w:rsid w:val="00734B14"/>
    <w:rsid w:val="007425E9"/>
    <w:rsid w:val="00755503"/>
    <w:rsid w:val="00761DFE"/>
    <w:rsid w:val="007B07AF"/>
    <w:rsid w:val="007B7EB5"/>
    <w:rsid w:val="007E41F0"/>
    <w:rsid w:val="0080143B"/>
    <w:rsid w:val="008155D7"/>
    <w:rsid w:val="008164DB"/>
    <w:rsid w:val="00827EB9"/>
    <w:rsid w:val="00840DDC"/>
    <w:rsid w:val="00863C37"/>
    <w:rsid w:val="008742D3"/>
    <w:rsid w:val="00880D61"/>
    <w:rsid w:val="00884993"/>
    <w:rsid w:val="008A5614"/>
    <w:rsid w:val="008B2B3A"/>
    <w:rsid w:val="008C5C88"/>
    <w:rsid w:val="008E2207"/>
    <w:rsid w:val="008F120A"/>
    <w:rsid w:val="0093324B"/>
    <w:rsid w:val="00937268"/>
    <w:rsid w:val="009700FD"/>
    <w:rsid w:val="0097518F"/>
    <w:rsid w:val="009913CC"/>
    <w:rsid w:val="009D444A"/>
    <w:rsid w:val="00A1310C"/>
    <w:rsid w:val="00A721BF"/>
    <w:rsid w:val="00A731E1"/>
    <w:rsid w:val="00AD36B4"/>
    <w:rsid w:val="00AD5C52"/>
    <w:rsid w:val="00AF3BB5"/>
    <w:rsid w:val="00B45345"/>
    <w:rsid w:val="00B45F54"/>
    <w:rsid w:val="00B83EA0"/>
    <w:rsid w:val="00BA0662"/>
    <w:rsid w:val="00BA1B7B"/>
    <w:rsid w:val="00BB04A7"/>
    <w:rsid w:val="00BB1D80"/>
    <w:rsid w:val="00BB57B5"/>
    <w:rsid w:val="00BF0696"/>
    <w:rsid w:val="00C26CC8"/>
    <w:rsid w:val="00C34621"/>
    <w:rsid w:val="00CD28AE"/>
    <w:rsid w:val="00CD5656"/>
    <w:rsid w:val="00CD69C7"/>
    <w:rsid w:val="00CF0EE0"/>
    <w:rsid w:val="00D017F4"/>
    <w:rsid w:val="00D15D54"/>
    <w:rsid w:val="00D163F7"/>
    <w:rsid w:val="00D241AA"/>
    <w:rsid w:val="00D31783"/>
    <w:rsid w:val="00D4371F"/>
    <w:rsid w:val="00D47A97"/>
    <w:rsid w:val="00D5225A"/>
    <w:rsid w:val="00D6385A"/>
    <w:rsid w:val="00D6726B"/>
    <w:rsid w:val="00D85C5A"/>
    <w:rsid w:val="00DA7A45"/>
    <w:rsid w:val="00DC1E5F"/>
    <w:rsid w:val="00DC29AF"/>
    <w:rsid w:val="00DE3ADD"/>
    <w:rsid w:val="00E06B4A"/>
    <w:rsid w:val="00E159CE"/>
    <w:rsid w:val="00E243E4"/>
    <w:rsid w:val="00E27808"/>
    <w:rsid w:val="00E63587"/>
    <w:rsid w:val="00E92A2D"/>
    <w:rsid w:val="00E97C07"/>
    <w:rsid w:val="00EC5059"/>
    <w:rsid w:val="00ED6366"/>
    <w:rsid w:val="00F4306C"/>
    <w:rsid w:val="00F5455D"/>
    <w:rsid w:val="00F60406"/>
    <w:rsid w:val="00FD3241"/>
    <w:rsid w:val="00FE4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4DB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8E2207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E2207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rsid w:val="008E2207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8E2207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E2207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8E2207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8E2207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220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734B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EB5"/>
    <w:rPr>
      <w:color w:val="005DBA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github.com/en/authentication/keeping-your-account-and-data-secure/creating-a-personal-access-toke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vor\Downloads\tf03749967_win32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812198BB-B587-4B20-A673-E4B16378E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tf03749967_win32.dotx</Template>
  <TotalTime>188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Hitori</dc:creator>
  <cp:lastModifiedBy>Hitori</cp:lastModifiedBy>
  <cp:revision>40</cp:revision>
  <dcterms:created xsi:type="dcterms:W3CDTF">2022-05-25T01:08:00Z</dcterms:created>
  <dcterms:modified xsi:type="dcterms:W3CDTF">2022-06-28T19:09:00Z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